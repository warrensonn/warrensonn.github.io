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E1" w:rsidRDefault="000A5BE1" w:rsidP="00CA5929">
      <w:pPr>
        <w:pStyle w:val="Titre1"/>
        <w:pageBreakBefore/>
        <w:tabs>
          <w:tab w:val="left" w:pos="6521"/>
        </w:tabs>
        <w:rPr>
          <w:sz w:val="20"/>
          <w:szCs w:val="20"/>
        </w:rPr>
      </w:pPr>
      <w:r>
        <w:t>Description du contenu de l’arc</w:t>
      </w:r>
      <w:bookmarkStart w:id="0" w:name="_GoBack"/>
      <w:bookmarkEnd w:id="0"/>
      <w:r>
        <w:t>hive</w:t>
      </w:r>
      <w:r w:rsidR="00CA5929">
        <w:tab/>
      </w:r>
      <w:r w:rsidR="00CA5929" w:rsidRPr="00814C44">
        <w:rPr>
          <w:sz w:val="20"/>
          <w:szCs w:val="20"/>
        </w:rPr>
        <w:t>(L</w:t>
      </w:r>
      <w:r w:rsidR="00CC6631">
        <w:rPr>
          <w:sz w:val="20"/>
          <w:szCs w:val="20"/>
        </w:rPr>
        <w:t>e répertoire</w:t>
      </w:r>
      <w:r w:rsidR="00CA5929" w:rsidRPr="00814C44">
        <w:rPr>
          <w:sz w:val="20"/>
          <w:szCs w:val="20"/>
        </w:rPr>
        <w:t xml:space="preserve"> </w:t>
      </w:r>
      <w:proofErr w:type="spellStart"/>
      <w:r w:rsidR="00CC6631">
        <w:rPr>
          <w:sz w:val="20"/>
          <w:szCs w:val="20"/>
        </w:rPr>
        <w:t>Contexte</w:t>
      </w:r>
      <w:r w:rsidR="006733F4">
        <w:rPr>
          <w:sz w:val="20"/>
          <w:szCs w:val="20"/>
        </w:rPr>
        <w:t>GSB</w:t>
      </w:r>
      <w:proofErr w:type="spellEnd"/>
      <w:r w:rsidR="007E02EE">
        <w:rPr>
          <w:sz w:val="20"/>
          <w:szCs w:val="20"/>
        </w:rPr>
        <w:t>-CNED</w:t>
      </w:r>
      <w:r w:rsidR="00CA5929" w:rsidRPr="00814C44">
        <w:rPr>
          <w:sz w:val="20"/>
          <w:szCs w:val="20"/>
        </w:rPr>
        <w:t xml:space="preserve"> est organisée en plusieurs répertoires.)</w:t>
      </w:r>
    </w:p>
    <w:tbl>
      <w:tblPr>
        <w:tblW w:w="1471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1730"/>
        <w:gridCol w:w="3118"/>
        <w:gridCol w:w="9469"/>
      </w:tblGrid>
      <w:tr w:rsidR="000A5BE1" w:rsidTr="00B359EF">
        <w:tc>
          <w:tcPr>
            <w:tcW w:w="2132" w:type="dxa"/>
            <w:gridSpan w:val="2"/>
            <w:shd w:val="clear" w:color="auto" w:fill="auto"/>
          </w:tcPr>
          <w:p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Répertoire</w:t>
            </w:r>
          </w:p>
        </w:tc>
        <w:tc>
          <w:tcPr>
            <w:tcW w:w="3118" w:type="dxa"/>
            <w:shd w:val="clear" w:color="auto" w:fill="auto"/>
          </w:tcPr>
          <w:p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Document</w:t>
            </w:r>
            <w:r w:rsidR="00814C44" w:rsidRPr="004A45B3">
              <w:rPr>
                <w:rFonts w:ascii="Calibri" w:hAnsi="Calibri"/>
                <w:sz w:val="22"/>
                <w:szCs w:val="22"/>
              </w:rPr>
              <w:t xml:space="preserve"> (s)</w:t>
            </w:r>
          </w:p>
        </w:tc>
        <w:tc>
          <w:tcPr>
            <w:tcW w:w="9469" w:type="dxa"/>
            <w:shd w:val="clear" w:color="auto" w:fill="auto"/>
          </w:tcPr>
          <w:p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Contenu</w:t>
            </w:r>
          </w:p>
        </w:tc>
      </w:tr>
      <w:tr w:rsidR="000A5BE1" w:rsidRPr="004A45B3" w:rsidTr="00B359EF">
        <w:tc>
          <w:tcPr>
            <w:tcW w:w="2132" w:type="dxa"/>
            <w:gridSpan w:val="2"/>
            <w:shd w:val="clear" w:color="auto" w:fill="auto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</w:p>
        </w:tc>
        <w:tc>
          <w:tcPr>
            <w:tcW w:w="3118" w:type="dxa"/>
            <w:shd w:val="clear" w:color="auto" w:fill="auto"/>
          </w:tcPr>
          <w:p w:rsidR="000A5BE1" w:rsidRPr="004A45B3" w:rsidRDefault="006733F4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GSB</w:t>
            </w:r>
            <w:r w:rsidR="000A5BE1" w:rsidRPr="004A45B3">
              <w:rPr>
                <w:rFonts w:ascii="Calibri" w:hAnsi="Calibri"/>
              </w:rPr>
              <w:t>-FicheDescriptive.doc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Le présent document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0A5BE1" w:rsidRPr="004A45B3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</w:tr>
      <w:tr w:rsidR="000A5BE1" w:rsidRPr="004A45B3" w:rsidTr="00B359EF">
        <w:tc>
          <w:tcPr>
            <w:tcW w:w="2132" w:type="dxa"/>
            <w:gridSpan w:val="2"/>
            <w:shd w:val="clear" w:color="auto" w:fill="auto"/>
          </w:tcPr>
          <w:p w:rsidR="000A5BE1" w:rsidRPr="004A45B3" w:rsidRDefault="000A5BE1" w:rsidP="000B7C96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0B7C96">
              <w:rPr>
                <w:rFonts w:ascii="Calibri" w:hAnsi="Calibri"/>
              </w:rPr>
              <w:t>O</w:t>
            </w:r>
            <w:r w:rsidR="0067216A">
              <w:rPr>
                <w:rFonts w:ascii="Calibri" w:hAnsi="Calibri"/>
              </w:rPr>
              <w:t>rganisation</w:t>
            </w:r>
          </w:p>
        </w:tc>
        <w:tc>
          <w:tcPr>
            <w:tcW w:w="3118" w:type="dxa"/>
            <w:shd w:val="clear" w:color="auto" w:fill="auto"/>
          </w:tcPr>
          <w:p w:rsidR="000A5BE1" w:rsidRPr="004A45B3" w:rsidRDefault="006733F4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GSB</w:t>
            </w:r>
            <w:r w:rsidR="000A5BE1" w:rsidRPr="004A45B3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Organisation</w:t>
            </w:r>
            <w:r w:rsidR="000A5BE1" w:rsidRPr="004A45B3">
              <w:rPr>
                <w:rFonts w:ascii="Calibri" w:hAnsi="Calibri"/>
              </w:rPr>
              <w:t>.doc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:rsidR="000A5BE1" w:rsidRPr="004A45B3" w:rsidRDefault="000B7C96" w:rsidP="006733F4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Présentation </w:t>
            </w:r>
            <w:r w:rsidR="006733F4">
              <w:rPr>
                <w:rFonts w:ascii="Calibri" w:hAnsi="Calibri"/>
              </w:rPr>
              <w:t>du laboratoire GSB</w:t>
            </w:r>
            <w:r w:rsidR="000A5BE1" w:rsidRPr="004A45B3">
              <w:rPr>
                <w:rFonts w:ascii="Calibri" w:hAnsi="Calibri"/>
              </w:rPr>
              <w:t xml:space="preserve"> : l'organisation, ses activités, ses acteurs, son système d'information.</w:t>
            </w:r>
          </w:p>
        </w:tc>
      </w:tr>
      <w:tr w:rsidR="009C516B" w:rsidRPr="004A45B3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:rsidR="009C516B" w:rsidRPr="004A45B3" w:rsidRDefault="009C516B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:rsidR="009C516B" w:rsidRPr="004A45B3" w:rsidRDefault="009C516B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:rsidR="009C516B" w:rsidRPr="004A45B3" w:rsidRDefault="009C516B" w:rsidP="00D70E3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  <w:tr w:rsidR="003050C8" w:rsidRPr="004A45B3" w:rsidTr="00B359EF">
        <w:tc>
          <w:tcPr>
            <w:tcW w:w="2132" w:type="dxa"/>
            <w:gridSpan w:val="2"/>
            <w:shd w:val="clear" w:color="auto" w:fill="auto"/>
          </w:tcPr>
          <w:p w:rsidR="003050C8" w:rsidRPr="004A45B3" w:rsidRDefault="003050C8" w:rsidP="00D25376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D25376">
              <w:rPr>
                <w:rFonts w:ascii="Calibri" w:hAnsi="Calibri"/>
              </w:rPr>
              <w:t>Organisation</w:t>
            </w:r>
            <w:r w:rsidRPr="004A45B3">
              <w:rPr>
                <w:rFonts w:ascii="Calibri" w:hAnsi="Calibri"/>
              </w:rPr>
              <w:t>/Outils</w:t>
            </w:r>
          </w:p>
        </w:tc>
        <w:tc>
          <w:tcPr>
            <w:tcW w:w="3118" w:type="dxa"/>
            <w:shd w:val="clear" w:color="auto" w:fill="auto"/>
          </w:tcPr>
          <w:p w:rsidR="003050C8" w:rsidRPr="004A45B3" w:rsidRDefault="006733F4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6733F4">
              <w:rPr>
                <w:rFonts w:ascii="Calibri" w:hAnsi="Calibri"/>
              </w:rPr>
              <w:t>GSB-schReseauGlobal</w:t>
            </w:r>
            <w:r w:rsidR="003050C8" w:rsidRPr="004A45B3">
              <w:rPr>
                <w:rFonts w:ascii="Calibri" w:hAnsi="Calibri"/>
              </w:rPr>
              <w:t>.vsd</w:t>
            </w:r>
          </w:p>
        </w:tc>
        <w:tc>
          <w:tcPr>
            <w:tcW w:w="9469" w:type="dxa"/>
            <w:shd w:val="clear" w:color="auto" w:fill="auto"/>
          </w:tcPr>
          <w:p w:rsidR="003050C8" w:rsidRPr="004A45B3" w:rsidRDefault="003050C8" w:rsidP="00D70E3D">
            <w:pPr>
              <w:snapToGrid w:val="0"/>
              <w:spacing w:before="20" w:after="20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 xml:space="preserve">Le schéma réseau de </w:t>
            </w:r>
            <w:r w:rsidR="006733F4">
              <w:rPr>
                <w:rFonts w:ascii="Calibri" w:hAnsi="Calibri"/>
              </w:rPr>
              <w:t>GSB</w:t>
            </w:r>
            <w:r w:rsidRPr="004A45B3">
              <w:rPr>
                <w:rFonts w:ascii="Calibri" w:hAnsi="Calibri"/>
              </w:rPr>
              <w:t xml:space="preserve"> au format Visio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0A5BE1" w:rsidRPr="004A45B3" w:rsidTr="00B359EF">
        <w:tc>
          <w:tcPr>
            <w:tcW w:w="2132" w:type="dxa"/>
            <w:gridSpan w:val="2"/>
            <w:shd w:val="clear" w:color="auto" w:fill="auto"/>
          </w:tcPr>
          <w:p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0A5BE1" w:rsidRPr="004A45B3" w:rsidRDefault="006733F4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Logo (.</w:t>
            </w:r>
            <w:proofErr w:type="spellStart"/>
            <w:r>
              <w:rPr>
                <w:rFonts w:ascii="Calibri" w:hAnsi="Calibri"/>
              </w:rPr>
              <w:t>gif</w:t>
            </w:r>
            <w:proofErr w:type="spellEnd"/>
            <w:r>
              <w:rPr>
                <w:rFonts w:ascii="Calibri" w:hAnsi="Calibri"/>
              </w:rPr>
              <w:t>, .</w:t>
            </w:r>
            <w:proofErr w:type="spellStart"/>
            <w:r>
              <w:rPr>
                <w:rFonts w:ascii="Calibri" w:hAnsi="Calibri"/>
              </w:rPr>
              <w:t>png</w:t>
            </w:r>
            <w:proofErr w:type="spellEnd"/>
            <w:r>
              <w:rPr>
                <w:rFonts w:ascii="Calibri" w:hAnsi="Calibri"/>
              </w:rPr>
              <w:t>, .</w:t>
            </w:r>
            <w:proofErr w:type="spellStart"/>
            <w:r>
              <w:rPr>
                <w:rFonts w:ascii="Calibri" w:hAnsi="Calibri"/>
              </w:rPr>
              <w:t>jpg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9469" w:type="dxa"/>
            <w:shd w:val="clear" w:color="auto" w:fill="auto"/>
          </w:tcPr>
          <w:p w:rsidR="000A5BE1" w:rsidRPr="004A45B3" w:rsidRDefault="006733F4" w:rsidP="00D70E3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Logotype du laboratoire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D25376" w:rsidRPr="004A45B3" w:rsidTr="00B359EF">
        <w:tc>
          <w:tcPr>
            <w:tcW w:w="2132" w:type="dxa"/>
            <w:gridSpan w:val="2"/>
            <w:shd w:val="clear" w:color="auto" w:fill="auto"/>
          </w:tcPr>
          <w:p w:rsidR="00D25376" w:rsidRPr="004A45B3" w:rsidRDefault="00D25376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D25376" w:rsidRDefault="00D25376" w:rsidP="00D43BE9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D25376">
              <w:rPr>
                <w:rFonts w:ascii="Calibri" w:hAnsi="Calibri"/>
              </w:rPr>
              <w:t>DocumentationTechnique</w:t>
            </w:r>
            <w:r w:rsidR="00D43BE9">
              <w:rPr>
                <w:rFonts w:ascii="Calibri" w:hAnsi="Calibri"/>
              </w:rPr>
              <w:t>.doc</w:t>
            </w:r>
          </w:p>
        </w:tc>
        <w:tc>
          <w:tcPr>
            <w:tcW w:w="9469" w:type="dxa"/>
            <w:shd w:val="clear" w:color="auto" w:fill="auto"/>
          </w:tcPr>
          <w:p w:rsidR="00D25376" w:rsidRDefault="00D25376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Eléments de configuration de différents services (Apache, SSL, MySQL, </w:t>
            </w:r>
            <w:proofErr w:type="spellStart"/>
            <w:r>
              <w:rPr>
                <w:rFonts w:ascii="Calibri" w:hAnsi="Calibri"/>
              </w:rPr>
              <w:t>ProFTPd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Bind</w:t>
            </w:r>
            <w:proofErr w:type="spellEnd"/>
            <w:r>
              <w:rPr>
                <w:rFonts w:ascii="Calibri" w:hAnsi="Calibri"/>
              </w:rPr>
              <w:t>) sous Linux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74433C" w:rsidRPr="004A45B3" w:rsidTr="00B359EF">
        <w:tc>
          <w:tcPr>
            <w:tcW w:w="2132" w:type="dxa"/>
            <w:gridSpan w:val="2"/>
            <w:shd w:val="clear" w:color="auto" w:fill="auto"/>
          </w:tcPr>
          <w:p w:rsidR="0074433C" w:rsidRPr="004A45B3" w:rsidRDefault="0074433C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74433C" w:rsidRPr="00D25376" w:rsidRDefault="0074433C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74433C">
              <w:rPr>
                <w:rFonts w:ascii="Calibri" w:hAnsi="Calibri"/>
              </w:rPr>
              <w:t>GSB-</w:t>
            </w:r>
            <w:proofErr w:type="spellStart"/>
            <w:r w:rsidRPr="0074433C">
              <w:rPr>
                <w:rFonts w:ascii="Calibri" w:hAnsi="Calibri"/>
              </w:rPr>
              <w:t>pktRezo</w:t>
            </w:r>
            <w:r>
              <w:rPr>
                <w:rFonts w:ascii="Calibri" w:hAnsi="Calibri"/>
              </w:rPr>
              <w:t>.pkt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:rsidR="0074433C" w:rsidRDefault="0074433C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Simulation du réseau de l'entreprise GSB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74433C" w:rsidRPr="004A45B3" w:rsidTr="00397B38">
        <w:trPr>
          <w:trHeight w:val="1920"/>
        </w:trPr>
        <w:tc>
          <w:tcPr>
            <w:tcW w:w="2132" w:type="dxa"/>
            <w:gridSpan w:val="2"/>
            <w:shd w:val="clear" w:color="auto" w:fill="auto"/>
          </w:tcPr>
          <w:p w:rsidR="0074433C" w:rsidRPr="004A45B3" w:rsidRDefault="0074433C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74433C" w:rsidRPr="00D25376" w:rsidRDefault="0074433C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Sources</w:t>
            </w:r>
            <w:r w:rsidR="00A365AA">
              <w:rPr>
                <w:rFonts w:ascii="Calibri" w:hAnsi="Calibri"/>
              </w:rPr>
              <w:t>Codes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:rsidR="0074433C" w:rsidRDefault="0074433C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Divers modules </w:t>
            </w:r>
            <w:r w:rsidR="00A365AA">
              <w:rPr>
                <w:rFonts w:ascii="Calibri" w:hAnsi="Calibri"/>
              </w:rPr>
              <w:t>Web</w:t>
            </w:r>
            <w:r>
              <w:rPr>
                <w:rFonts w:ascii="Calibri" w:hAnsi="Calibri"/>
              </w:rPr>
              <w:t xml:space="preserve"> utilisés dans l'entreprise</w:t>
            </w:r>
            <w:r w:rsidR="00A174FD">
              <w:rPr>
                <w:rFonts w:ascii="Calibri" w:hAnsi="Calibri"/>
              </w:rPr>
              <w:t> </w:t>
            </w:r>
            <w:r>
              <w:rPr>
                <w:rFonts w:ascii="Calibri" w:hAnsi="Calibri"/>
              </w:rPr>
              <w:t xml:space="preserve">: </w:t>
            </w:r>
          </w:p>
          <w:p w:rsidR="0074433C" w:rsidRDefault="0074433C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Formulaire : génération automatisée de formulaires à partir de la structure des tables d'une base de données</w:t>
            </w:r>
          </w:p>
          <w:p w:rsidR="0074433C" w:rsidRDefault="0074433C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Authentification : module d'authentifications auprès d'une base de données ou d'un annuaire</w:t>
            </w:r>
          </w:p>
          <w:p w:rsidR="00A365AA" w:rsidRDefault="00A365AA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Communes : Base (XML ou SQL) des codes postaux de l'ensemble des communes françaises (Métropole, Dom et Tom) et code d'exploitation en </w:t>
            </w:r>
            <w:proofErr w:type="spellStart"/>
            <w:r>
              <w:rPr>
                <w:rFonts w:ascii="Calibri" w:hAnsi="Calibri"/>
              </w:rPr>
              <w:t>Javascript</w:t>
            </w:r>
            <w:proofErr w:type="spellEnd"/>
            <w:r>
              <w:rPr>
                <w:rFonts w:ascii="Calibri" w:hAnsi="Calibri"/>
              </w:rPr>
              <w:t xml:space="preserve"> de la partie XML</w:t>
            </w:r>
          </w:p>
          <w:p w:rsidR="0049372B" w:rsidRDefault="0049372B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Tri : Code </w:t>
            </w:r>
            <w:proofErr w:type="spellStart"/>
            <w:r>
              <w:rPr>
                <w:rFonts w:ascii="Calibri" w:hAnsi="Calibri"/>
              </w:rPr>
              <w:t>Javascript</w:t>
            </w:r>
            <w:proofErr w:type="spellEnd"/>
            <w:r>
              <w:rPr>
                <w:rFonts w:ascii="Calibri" w:hAnsi="Calibri"/>
              </w:rPr>
              <w:t xml:space="preserve"> de tri de tableau HTML</w:t>
            </w:r>
          </w:p>
        </w:tc>
      </w:tr>
      <w:tr w:rsidR="0077404A" w:rsidRPr="004A45B3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:rsidR="0077404A" w:rsidRPr="004A45B3" w:rsidRDefault="0077404A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:rsidR="0077404A" w:rsidRPr="004A45B3" w:rsidRDefault="0077404A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:rsidR="0077404A" w:rsidRPr="004A45B3" w:rsidRDefault="0077404A" w:rsidP="00D70E3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  <w:tr w:rsidR="00BA7C6F" w:rsidRPr="004A45B3" w:rsidTr="00B359EF">
        <w:tc>
          <w:tcPr>
            <w:tcW w:w="2132" w:type="dxa"/>
            <w:gridSpan w:val="2"/>
            <w:shd w:val="clear" w:color="auto" w:fill="auto"/>
          </w:tcPr>
          <w:p w:rsidR="00BA7C6F" w:rsidRPr="004A45B3" w:rsidRDefault="00BA7C6F" w:rsidP="007E02EE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7E02EE" w:rsidRPr="007E02EE">
              <w:rPr>
                <w:rFonts w:ascii="Calibri" w:hAnsi="Calibri"/>
              </w:rPr>
              <w:t>PPE-</w:t>
            </w:r>
            <w:proofErr w:type="spellStart"/>
            <w:r w:rsidR="007E02EE" w:rsidRPr="007E02EE">
              <w:rPr>
                <w:rFonts w:ascii="Calibri" w:hAnsi="Calibri"/>
              </w:rPr>
              <w:t>ApplicationFrais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C6F" w:rsidRPr="00BA7C6F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BA7C6F">
              <w:rPr>
                <w:rFonts w:ascii="Calibri" w:hAnsi="Calibri"/>
              </w:rPr>
              <w:t>GSB-AppliFrais-FicheDescriptive.doc</w:t>
            </w:r>
          </w:p>
        </w:tc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7C6F" w:rsidRPr="004A45B3" w:rsidRDefault="00BA7C6F" w:rsidP="00BA7C6F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Fiche détaillée sur l</w:t>
            </w:r>
            <w:r>
              <w:rPr>
                <w:rFonts w:ascii="Calibri" w:hAnsi="Calibri"/>
              </w:rPr>
              <w:t>e projet d'informatisation de la</w:t>
            </w:r>
            <w:r w:rsidRPr="004A45B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gestion des frais de déplacement et de représentation des visiteurs</w:t>
            </w:r>
            <w:r w:rsidR="00003323">
              <w:rPr>
                <w:rFonts w:ascii="Calibri" w:hAnsi="Calibri"/>
              </w:rPr>
              <w:t> : cahier des charges, définition fonctionnelle par les cas d’utilisation, modélisation des données.</w:t>
            </w:r>
          </w:p>
        </w:tc>
      </w:tr>
      <w:tr w:rsidR="0014645A" w:rsidRPr="004A45B3" w:rsidTr="006B57F8">
        <w:tc>
          <w:tcPr>
            <w:tcW w:w="402" w:type="dxa"/>
            <w:shd w:val="clear" w:color="auto" w:fill="auto"/>
          </w:tcPr>
          <w:p w:rsidR="0014645A" w:rsidRPr="004A45B3" w:rsidRDefault="0014645A" w:rsidP="006B57F8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14645A" w:rsidRDefault="0014645A" w:rsidP="006B57F8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/Ressources</w:t>
            </w:r>
          </w:p>
        </w:tc>
        <w:tc>
          <w:tcPr>
            <w:tcW w:w="3118" w:type="dxa"/>
            <w:shd w:val="clear" w:color="auto" w:fill="auto"/>
          </w:tcPr>
          <w:p w:rsidR="0014645A" w:rsidRDefault="0014645A" w:rsidP="0014645A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GSB_AppliAndroid</w:t>
            </w:r>
            <w:proofErr w:type="spellEnd"/>
            <w:r>
              <w:rPr>
                <w:rFonts w:ascii="Calibri" w:hAnsi="Calibri"/>
                <w:lang w:val="en-US"/>
              </w:rPr>
              <w:t>/</w:t>
            </w:r>
          </w:p>
        </w:tc>
        <w:tc>
          <w:tcPr>
            <w:tcW w:w="9469" w:type="dxa"/>
            <w:shd w:val="clear" w:color="auto" w:fill="auto"/>
          </w:tcPr>
          <w:p w:rsidR="0014645A" w:rsidRDefault="0014645A" w:rsidP="006B57F8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de l’application Android.</w:t>
            </w:r>
          </w:p>
        </w:tc>
      </w:tr>
      <w:tr w:rsidR="00BA7C6F" w:rsidRPr="004A45B3" w:rsidTr="00B359EF">
        <w:tc>
          <w:tcPr>
            <w:tcW w:w="402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BA7C6F" w:rsidRDefault="00BA7C6F" w:rsidP="0014645A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BA7C6F" w:rsidRDefault="00E15CE2" w:rsidP="00A174FD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GSB_AppliMVC</w:t>
            </w:r>
            <w:proofErr w:type="spellEnd"/>
            <w:r w:rsidR="00A174FD">
              <w:rPr>
                <w:rFonts w:ascii="Calibri" w:hAnsi="Calibri"/>
                <w:lang w:val="en-US"/>
              </w:rPr>
              <w:t>/</w:t>
            </w:r>
            <w:r w:rsidR="00A174FD">
              <w:rPr>
                <w:rFonts w:ascii="Calibri" w:hAnsi="Calibri"/>
                <w:lang w:val="en-US"/>
              </w:rPr>
              <w:br/>
            </w:r>
            <w:r w:rsidR="00A174FD" w:rsidRPr="00A174FD">
              <w:rPr>
                <w:rFonts w:ascii="Calibri" w:hAnsi="Calibri"/>
                <w:lang w:val="en-US"/>
              </w:rPr>
              <w:t>ArchitectureApplicativeMVC</w:t>
            </w:r>
            <w:r w:rsidR="00A174FD">
              <w:rPr>
                <w:rFonts w:ascii="Calibri" w:hAnsi="Calibri"/>
                <w:lang w:val="en-US"/>
              </w:rPr>
              <w:t>.doc</w:t>
            </w:r>
            <w:r w:rsidR="00A54D3D">
              <w:rPr>
                <w:rFonts w:ascii="Calibri" w:hAnsi="Calibri"/>
                <w:lang w:val="en-US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:rsidR="00E15CE2" w:rsidRDefault="00B359EF" w:rsidP="00B359EF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Fiche qui e</w:t>
            </w:r>
            <w:r w:rsidR="00E15CE2">
              <w:rPr>
                <w:rFonts w:ascii="Calibri" w:hAnsi="Calibri"/>
              </w:rPr>
              <w:t>xplique les choix d’architecture utilisés lors du développement</w:t>
            </w:r>
            <w:r>
              <w:rPr>
                <w:rFonts w:ascii="Calibri" w:hAnsi="Calibri"/>
              </w:rPr>
              <w:t>.</w:t>
            </w:r>
          </w:p>
        </w:tc>
      </w:tr>
      <w:tr w:rsidR="00A174FD" w:rsidRPr="004A45B3" w:rsidTr="00B359EF">
        <w:tc>
          <w:tcPr>
            <w:tcW w:w="402" w:type="dxa"/>
            <w:shd w:val="clear" w:color="auto" w:fill="auto"/>
          </w:tcPr>
          <w:p w:rsidR="00A174FD" w:rsidRPr="004A45B3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A174FD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A174FD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GSB_AppliMVC</w:t>
            </w:r>
            <w:proofErr w:type="spellEnd"/>
            <w:r>
              <w:rPr>
                <w:rFonts w:ascii="Calibri" w:hAnsi="Calibri"/>
                <w:lang w:val="en-US"/>
              </w:rPr>
              <w:t>/www</w:t>
            </w:r>
          </w:p>
        </w:tc>
        <w:tc>
          <w:tcPr>
            <w:tcW w:w="9469" w:type="dxa"/>
            <w:shd w:val="clear" w:color="auto" w:fill="auto"/>
          </w:tcPr>
          <w:p w:rsidR="00A174FD" w:rsidRDefault="00A174FD" w:rsidP="00A174F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de la partie « visiteur » de l’application basé sur une architecture Modèle Vue Contrôleur (MVC)</w:t>
            </w:r>
            <w:r w:rsidR="00A54D3D">
              <w:rPr>
                <w:rFonts w:ascii="Calibri" w:hAnsi="Calibri"/>
              </w:rPr>
              <w:t>.</w:t>
            </w:r>
          </w:p>
        </w:tc>
      </w:tr>
      <w:tr w:rsidR="00BA7C6F" w:rsidRPr="004A45B3" w:rsidTr="00B359EF">
        <w:tc>
          <w:tcPr>
            <w:tcW w:w="402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BA7C6F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BA7C6F" w:rsidRPr="000C7067" w:rsidRDefault="00E15CE2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/GSB_BDD</w:t>
            </w:r>
            <w:r w:rsidR="00A54D3D">
              <w:rPr>
                <w:rFonts w:ascii="Calibri" w:hAnsi="Calibri"/>
              </w:rPr>
              <w:t>/</w:t>
            </w:r>
            <w:proofErr w:type="spellStart"/>
            <w:r w:rsidR="00A54D3D">
              <w:rPr>
                <w:rFonts w:ascii="Calibri" w:hAnsi="Calibri"/>
              </w:rPr>
              <w:t>gsb_restore.sql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:rsidR="00BA7C6F" w:rsidRDefault="00E15CE2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Script SQL de création de la base et d’insertion des données statiques</w:t>
            </w:r>
          </w:p>
        </w:tc>
      </w:tr>
      <w:tr w:rsidR="00BA7C6F" w:rsidRPr="004A45B3" w:rsidTr="00B359EF">
        <w:tc>
          <w:tcPr>
            <w:tcW w:w="402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BA7C6F" w:rsidRPr="00537B73" w:rsidRDefault="00E15CE2" w:rsidP="007512BD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GSB_EbaucheFormulaires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:rsidR="00BA7C6F" w:rsidRDefault="00E15CE2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Maquettes de départ de l’appli</w:t>
            </w:r>
            <w:r w:rsidR="007E02EE">
              <w:rPr>
                <w:rFonts w:ascii="Calibri" w:hAnsi="Calibri"/>
              </w:rPr>
              <w:t>cation et fiche de commentaire.</w:t>
            </w:r>
          </w:p>
        </w:tc>
      </w:tr>
      <w:tr w:rsidR="00BA7C6F" w:rsidRPr="004A45B3" w:rsidTr="00B359EF">
        <w:tc>
          <w:tcPr>
            <w:tcW w:w="402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BA7C6F" w:rsidRPr="00857BBC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857BBC">
              <w:rPr>
                <w:rFonts w:ascii="Calibri" w:hAnsi="Calibri"/>
              </w:rPr>
              <w:t>DiagEtatFrais.vsd</w:t>
            </w:r>
          </w:p>
        </w:tc>
        <w:tc>
          <w:tcPr>
            <w:tcW w:w="9469" w:type="dxa"/>
            <w:shd w:val="clear" w:color="auto" w:fill="auto"/>
          </w:tcPr>
          <w:p w:rsidR="00BA7C6F" w:rsidRDefault="00BA7C6F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Schéma sous MS Visio du cycle de vie d'un état de frais </w:t>
            </w:r>
          </w:p>
        </w:tc>
      </w:tr>
      <w:tr w:rsidR="00BA7C6F" w:rsidRPr="004A45B3" w:rsidTr="00B359EF">
        <w:tc>
          <w:tcPr>
            <w:tcW w:w="402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BA7C6F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ETAT_FRAIS.docx</w:t>
            </w:r>
          </w:p>
        </w:tc>
        <w:tc>
          <w:tcPr>
            <w:tcW w:w="9469" w:type="dxa"/>
            <w:shd w:val="clear" w:color="auto" w:fill="auto"/>
          </w:tcPr>
          <w:p w:rsidR="00BA7C6F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Fiche de frais vierge adressée mensuellement aux visiteurs</w:t>
            </w:r>
          </w:p>
        </w:tc>
      </w:tr>
      <w:tr w:rsidR="00857BBC" w:rsidRPr="004A45B3" w:rsidTr="00B359EF">
        <w:tc>
          <w:tcPr>
            <w:tcW w:w="402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857BBC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857BBC">
              <w:rPr>
                <w:rFonts w:ascii="Calibri" w:hAnsi="Calibri"/>
              </w:rPr>
              <w:t>GSB-ApplisWebPHP-NormesDevlpt.doc</w:t>
            </w:r>
          </w:p>
        </w:tc>
        <w:tc>
          <w:tcPr>
            <w:tcW w:w="9469" w:type="dxa"/>
            <w:shd w:val="clear" w:color="auto" w:fill="auto"/>
          </w:tcPr>
          <w:p w:rsidR="00857BBC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Guide de bonnes pratiques de développement d’application PHP utilisé dans l’entreprise.</w:t>
            </w:r>
          </w:p>
        </w:tc>
      </w:tr>
      <w:tr w:rsidR="00857BBC" w:rsidRPr="004A45B3" w:rsidTr="00B359EF">
        <w:tc>
          <w:tcPr>
            <w:tcW w:w="402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857BBC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857BBC">
              <w:rPr>
                <w:rFonts w:ascii="Calibri" w:hAnsi="Calibri"/>
              </w:rPr>
              <w:t>GSB-meaFrais.vsd</w:t>
            </w:r>
          </w:p>
        </w:tc>
        <w:tc>
          <w:tcPr>
            <w:tcW w:w="9469" w:type="dxa"/>
            <w:shd w:val="clear" w:color="auto" w:fill="auto"/>
          </w:tcPr>
          <w:p w:rsidR="00857BBC" w:rsidRDefault="00857BBC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Modèle relationnel de la base sous Visio</w:t>
            </w:r>
          </w:p>
        </w:tc>
      </w:tr>
      <w:tr w:rsidR="00857BBC" w:rsidRPr="004A45B3" w:rsidTr="00B359EF">
        <w:tc>
          <w:tcPr>
            <w:tcW w:w="402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:rsidR="00857BBC" w:rsidRPr="005D6286" w:rsidRDefault="00857BBC" w:rsidP="007E02EE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E15CE2">
              <w:rPr>
                <w:rFonts w:ascii="Calibri" w:hAnsi="Calibri"/>
              </w:rPr>
              <w:t>REMBOURSEMENT_FRAIS_201</w:t>
            </w:r>
            <w:r w:rsidR="007E02EE">
              <w:rPr>
                <w:rFonts w:ascii="Calibri" w:hAnsi="Calibri"/>
              </w:rPr>
              <w:t>707</w:t>
            </w:r>
            <w:r w:rsidRPr="00E15CE2">
              <w:rPr>
                <w:rFonts w:ascii="Calibri" w:hAnsi="Calibri"/>
              </w:rPr>
              <w:t>-LEPLATAUFRAY.docx</w:t>
            </w:r>
          </w:p>
        </w:tc>
        <w:tc>
          <w:tcPr>
            <w:tcW w:w="9469" w:type="dxa"/>
            <w:shd w:val="clear" w:color="auto" w:fill="auto"/>
          </w:tcPr>
          <w:p w:rsidR="00857BBC" w:rsidRDefault="007E02EE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Exemple de fiche de déclaration de frais au format papier qui était utilisée par les visiteurs médicaux avant l’informatisation de la procédure.</w:t>
            </w:r>
          </w:p>
        </w:tc>
      </w:tr>
      <w:tr w:rsidR="00857BBC" w:rsidRPr="004A45B3" w:rsidTr="00B359EF">
        <w:trPr>
          <w:trHeight w:hRule="exact" w:val="90"/>
        </w:trPr>
        <w:tc>
          <w:tcPr>
            <w:tcW w:w="2132" w:type="dxa"/>
            <w:gridSpan w:val="2"/>
            <w:shd w:val="clear" w:color="auto" w:fill="C0C0C0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:rsidR="00857BBC" w:rsidRPr="004A45B3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</w:tbl>
    <w:p w:rsidR="000A5BE1" w:rsidRPr="00397B38" w:rsidRDefault="000A5BE1" w:rsidP="00397B38">
      <w:pPr>
        <w:jc w:val="both"/>
      </w:pPr>
    </w:p>
    <w:sectPr w:rsidR="000A5BE1" w:rsidRPr="00397B38" w:rsidSect="00CC6631">
      <w:footerReference w:type="default" r:id="rId7"/>
      <w:pgSz w:w="16838" w:h="11906" w:orient="landscape"/>
      <w:pgMar w:top="851" w:right="1140" w:bottom="1418" w:left="1134" w:header="720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65" w:rsidRDefault="00DA4F65">
      <w:r>
        <w:separator/>
      </w:r>
    </w:p>
  </w:endnote>
  <w:endnote w:type="continuationSeparator" w:id="0">
    <w:p w:rsidR="00DA4F65" w:rsidRDefault="00DA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BC8" w:rsidRDefault="00C43BC8">
    <w:pPr>
      <w:pStyle w:val="Pieddepage"/>
      <w:pBdr>
        <w:top w:val="single" w:sz="4" w:space="1" w:color="000000"/>
      </w:pBdr>
    </w:pPr>
    <w:r>
      <w:t xml:space="preserve">Contexte </w:t>
    </w:r>
    <w:r w:rsidR="00682E28">
      <w:t>GSB</w:t>
    </w:r>
    <w:r w:rsidR="007E02EE">
      <w:t xml:space="preserve"> – BTS SIO – Réseau </w:t>
    </w:r>
    <w:proofErr w:type="spellStart"/>
    <w:r w:rsidR="007E02EE">
      <w:t>Certa</w:t>
    </w:r>
    <w:proofErr w:type="spellEnd"/>
    <w:r w:rsidR="007E02EE">
      <w:t xml:space="preserve"> © – v. CNED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3D6D97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CC6631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3D6D97">
      <w:rPr>
        <w:rStyle w:val="Numrodepage"/>
      </w:rPr>
      <w:instrText>NUMPAGES</w:instrText>
    </w:r>
    <w:r>
      <w:rPr>
        <w:rStyle w:val="Numrodepage"/>
      </w:rPr>
      <w:instrText xml:space="preserve"> \*Arabic </w:instrText>
    </w:r>
    <w:r>
      <w:rPr>
        <w:rStyle w:val="Numrodepage"/>
      </w:rPr>
      <w:fldChar w:fldCharType="separate"/>
    </w:r>
    <w:r w:rsidR="00CC6631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65" w:rsidRDefault="00DA4F65">
      <w:r>
        <w:separator/>
      </w:r>
    </w:p>
  </w:footnote>
  <w:footnote w:type="continuationSeparator" w:id="0">
    <w:p w:rsidR="00DA4F65" w:rsidRDefault="00DA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3120F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epuces21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cs="Times New Roman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BD767E3"/>
    <w:multiLevelType w:val="hybridMultilevel"/>
    <w:tmpl w:val="64D0F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C18DF"/>
    <w:multiLevelType w:val="hybridMultilevel"/>
    <w:tmpl w:val="AD8A3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44"/>
    <w:multiLevelType w:val="hybridMultilevel"/>
    <w:tmpl w:val="7C541F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3035E"/>
    <w:multiLevelType w:val="hybridMultilevel"/>
    <w:tmpl w:val="A79C84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01CB7"/>
    <w:multiLevelType w:val="hybridMultilevel"/>
    <w:tmpl w:val="4056B6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DC"/>
    <w:rsid w:val="0000016D"/>
    <w:rsid w:val="00000858"/>
    <w:rsid w:val="00003323"/>
    <w:rsid w:val="000071B7"/>
    <w:rsid w:val="00025D3B"/>
    <w:rsid w:val="00030E29"/>
    <w:rsid w:val="000345AE"/>
    <w:rsid w:val="00051CA3"/>
    <w:rsid w:val="00057CC2"/>
    <w:rsid w:val="000776EE"/>
    <w:rsid w:val="00081A79"/>
    <w:rsid w:val="000A2717"/>
    <w:rsid w:val="000A5BE1"/>
    <w:rsid w:val="000B7C96"/>
    <w:rsid w:val="000C7067"/>
    <w:rsid w:val="000E40FB"/>
    <w:rsid w:val="001243A4"/>
    <w:rsid w:val="00132409"/>
    <w:rsid w:val="001456D8"/>
    <w:rsid w:val="0014645A"/>
    <w:rsid w:val="00151CE3"/>
    <w:rsid w:val="001B7EC5"/>
    <w:rsid w:val="001D7334"/>
    <w:rsid w:val="00220870"/>
    <w:rsid w:val="00220DCE"/>
    <w:rsid w:val="0022124D"/>
    <w:rsid w:val="002675DC"/>
    <w:rsid w:val="00275926"/>
    <w:rsid w:val="00292AA7"/>
    <w:rsid w:val="00295261"/>
    <w:rsid w:val="002A6DCF"/>
    <w:rsid w:val="002B5358"/>
    <w:rsid w:val="002C0EB7"/>
    <w:rsid w:val="003050C8"/>
    <w:rsid w:val="003262C3"/>
    <w:rsid w:val="00383EA2"/>
    <w:rsid w:val="00397B38"/>
    <w:rsid w:val="003A203A"/>
    <w:rsid w:val="003D6D97"/>
    <w:rsid w:val="003F54EB"/>
    <w:rsid w:val="004044E7"/>
    <w:rsid w:val="00417612"/>
    <w:rsid w:val="00437558"/>
    <w:rsid w:val="00457684"/>
    <w:rsid w:val="0049372B"/>
    <w:rsid w:val="004A45B3"/>
    <w:rsid w:val="004B03F5"/>
    <w:rsid w:val="004B6465"/>
    <w:rsid w:val="004D4C00"/>
    <w:rsid w:val="004F1236"/>
    <w:rsid w:val="00537B73"/>
    <w:rsid w:val="0057739D"/>
    <w:rsid w:val="005C0F05"/>
    <w:rsid w:val="005C6529"/>
    <w:rsid w:val="005D6286"/>
    <w:rsid w:val="005E0769"/>
    <w:rsid w:val="005E238E"/>
    <w:rsid w:val="0064189D"/>
    <w:rsid w:val="00643EC0"/>
    <w:rsid w:val="0067216A"/>
    <w:rsid w:val="006733F4"/>
    <w:rsid w:val="00674602"/>
    <w:rsid w:val="00682E28"/>
    <w:rsid w:val="006842C1"/>
    <w:rsid w:val="006E2628"/>
    <w:rsid w:val="0070445F"/>
    <w:rsid w:val="00710C49"/>
    <w:rsid w:val="007206BF"/>
    <w:rsid w:val="0074433C"/>
    <w:rsid w:val="007512BD"/>
    <w:rsid w:val="00752347"/>
    <w:rsid w:val="007677B0"/>
    <w:rsid w:val="0077404A"/>
    <w:rsid w:val="0078285D"/>
    <w:rsid w:val="00792C59"/>
    <w:rsid w:val="00793182"/>
    <w:rsid w:val="007A1770"/>
    <w:rsid w:val="007A4713"/>
    <w:rsid w:val="007A6BF3"/>
    <w:rsid w:val="007B3E80"/>
    <w:rsid w:val="007B7F71"/>
    <w:rsid w:val="007C7543"/>
    <w:rsid w:val="007E02EE"/>
    <w:rsid w:val="007E2C77"/>
    <w:rsid w:val="007E488B"/>
    <w:rsid w:val="00814C44"/>
    <w:rsid w:val="008370DA"/>
    <w:rsid w:val="008556E0"/>
    <w:rsid w:val="00857BBC"/>
    <w:rsid w:val="00863332"/>
    <w:rsid w:val="00891E59"/>
    <w:rsid w:val="008B1798"/>
    <w:rsid w:val="008E369E"/>
    <w:rsid w:val="008F1F8C"/>
    <w:rsid w:val="008F5165"/>
    <w:rsid w:val="008F6CF7"/>
    <w:rsid w:val="009052C4"/>
    <w:rsid w:val="00921651"/>
    <w:rsid w:val="009C150F"/>
    <w:rsid w:val="009C516B"/>
    <w:rsid w:val="009F7B1F"/>
    <w:rsid w:val="00A174FD"/>
    <w:rsid w:val="00A302BD"/>
    <w:rsid w:val="00A365AA"/>
    <w:rsid w:val="00A54D3D"/>
    <w:rsid w:val="00A67DFD"/>
    <w:rsid w:val="00A828F1"/>
    <w:rsid w:val="00AA670E"/>
    <w:rsid w:val="00AB198B"/>
    <w:rsid w:val="00AC49D3"/>
    <w:rsid w:val="00B018CE"/>
    <w:rsid w:val="00B20156"/>
    <w:rsid w:val="00B359EF"/>
    <w:rsid w:val="00B543DE"/>
    <w:rsid w:val="00B7537B"/>
    <w:rsid w:val="00BA40F6"/>
    <w:rsid w:val="00BA7C6F"/>
    <w:rsid w:val="00BB3EBF"/>
    <w:rsid w:val="00BB496D"/>
    <w:rsid w:val="00BC180B"/>
    <w:rsid w:val="00C12763"/>
    <w:rsid w:val="00C257F5"/>
    <w:rsid w:val="00C370AE"/>
    <w:rsid w:val="00C43BC8"/>
    <w:rsid w:val="00C62777"/>
    <w:rsid w:val="00C92C0B"/>
    <w:rsid w:val="00CA5929"/>
    <w:rsid w:val="00CC605F"/>
    <w:rsid w:val="00CC6631"/>
    <w:rsid w:val="00CD2026"/>
    <w:rsid w:val="00CD2DAC"/>
    <w:rsid w:val="00CE4DDA"/>
    <w:rsid w:val="00CF4121"/>
    <w:rsid w:val="00D117BE"/>
    <w:rsid w:val="00D25376"/>
    <w:rsid w:val="00D35070"/>
    <w:rsid w:val="00D43BE9"/>
    <w:rsid w:val="00D55BB4"/>
    <w:rsid w:val="00D70E3D"/>
    <w:rsid w:val="00DA48F7"/>
    <w:rsid w:val="00DA4928"/>
    <w:rsid w:val="00DA4F65"/>
    <w:rsid w:val="00DD1D73"/>
    <w:rsid w:val="00DF1F87"/>
    <w:rsid w:val="00E15CE2"/>
    <w:rsid w:val="00E744DB"/>
    <w:rsid w:val="00EA3261"/>
    <w:rsid w:val="00EC33FA"/>
    <w:rsid w:val="00EE4AD0"/>
    <w:rsid w:val="00EE7B19"/>
    <w:rsid w:val="00EE7EC7"/>
    <w:rsid w:val="00EF399B"/>
    <w:rsid w:val="00F33E1E"/>
    <w:rsid w:val="00F91BFE"/>
    <w:rsid w:val="00F96056"/>
    <w:rsid w:val="00F97E54"/>
    <w:rsid w:val="00FB498D"/>
    <w:rsid w:val="00FB52A2"/>
    <w:rsid w:val="00FD2BDC"/>
    <w:rsid w:val="00FD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E7CE21"/>
  <w15:chartTrackingRefBased/>
  <w15:docId w15:val="{2B73F2C0-7551-4B8F-904F-3B933B7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80"/>
      <w:lang w:eastAsia="ar-SA"/>
    </w:rPr>
  </w:style>
  <w:style w:type="paragraph" w:styleId="Titre1">
    <w:name w:val="heading 1"/>
    <w:basedOn w:val="Normal"/>
    <w:next w:val="Normal"/>
    <w:qFormat/>
    <w:pPr>
      <w:numPr>
        <w:numId w:val="1"/>
      </w:numPr>
      <w:spacing w:before="280" w:after="280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spacing w:before="280" w:after="280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pPr>
      <w:numPr>
        <w:ilvl w:val="4"/>
      </w:num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syntaxe">
    <w:name w:val="syntaxe"/>
    <w:rPr>
      <w:rFonts w:ascii="Courier New" w:hAnsi="Courier New" w:cs="Courier New"/>
      <w:sz w:val="20"/>
      <w:szCs w:val="20"/>
    </w:rPr>
  </w:style>
  <w:style w:type="character" w:styleId="Numrodepage">
    <w:name w:val="page number"/>
    <w:rPr>
      <w:rFonts w:cs="Times New Roman"/>
    </w:rPr>
  </w:style>
  <w:style w:type="character" w:customStyle="1" w:styleId="commande">
    <w:name w:val="commande"/>
    <w:rPr>
      <w:rFonts w:ascii="Arial Narrow" w:hAnsi="Arial Narrow" w:cs="Courier New"/>
      <w:b/>
      <w:sz w:val="20"/>
    </w:rPr>
  </w:style>
  <w:style w:type="character" w:styleId="Lienhypertexte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styleId="Lienhypertextesuivivisit">
    <w:name w:val="FollowedHyperlink"/>
    <w:rPr>
      <w:rFonts w:cs="Times New Roman"/>
      <w:color w:val="8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character" w:customStyle="1" w:styleId="Titre1Car">
    <w:name w:val="Titre 1 Car"/>
    <w:rPr>
      <w:rFonts w:ascii="Arial" w:hAnsi="Arial" w:cs="Arial"/>
      <w:b/>
      <w:bCs/>
      <w:color w:val="7D9BFF"/>
      <w:sz w:val="28"/>
      <w:szCs w:val="28"/>
      <w:lang w:val="fr-FR" w:eastAsia="ar-SA" w:bidi="ar-SA"/>
    </w:rPr>
  </w:style>
  <w:style w:type="character" w:customStyle="1" w:styleId="Caractresdenotedebasdepage">
    <w:name w:val="Caractères de note de bas de page"/>
  </w:style>
  <w:style w:type="character" w:styleId="Appelnotedebasdep">
    <w:name w:val="footnote reference"/>
    <w:rPr>
      <w:vertAlign w:val="superscript"/>
    </w:rPr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Normal"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rogramlisting">
    <w:name w:val="programlisting"/>
    <w:basedOn w:val="Normal"/>
    <w:pPr>
      <w:spacing w:line="360" w:lineRule="auto"/>
      <w:ind w:left="454"/>
    </w:pPr>
    <w:rPr>
      <w:rFonts w:ascii="Courier New" w:hAnsi="Courier New" w:cs="Times New Roman"/>
      <w:szCs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mportant">
    <w:name w:val="Important"/>
    <w:basedOn w:val="Normal"/>
    <w:rPr>
      <w:u w:val="single"/>
    </w:rPr>
  </w:style>
  <w:style w:type="paragraph" w:customStyle="1" w:styleId="Listepuces21">
    <w:name w:val="Liste à puces 21"/>
    <w:basedOn w:val="Normal"/>
    <w:pPr>
      <w:numPr>
        <w:numId w:val="2"/>
      </w:numPr>
    </w:pPr>
  </w:style>
  <w:style w:type="paragraph" w:customStyle="1" w:styleId="Listepuces1">
    <w:name w:val="Liste à puces1"/>
    <w:basedOn w:val="Normal"/>
    <w:pPr>
      <w:numPr>
        <w:numId w:val="4"/>
      </w:numPr>
      <w:ind w:left="357" w:hanging="357"/>
    </w:pPr>
  </w:style>
  <w:style w:type="paragraph" w:customStyle="1" w:styleId="Listenumros1">
    <w:name w:val="Liste à numéros1"/>
    <w:basedOn w:val="Listepuces1"/>
    <w:pPr>
      <w:numPr>
        <w:numId w:val="3"/>
      </w:numPr>
    </w:pPr>
  </w:style>
  <w:style w:type="paragraph" w:styleId="NormalWeb">
    <w:name w:val="Normal (Web)"/>
    <w:basedOn w:val="Normal"/>
    <w:pPr>
      <w:spacing w:line="360" w:lineRule="auto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tedebasdepage">
    <w:name w:val="footnote text"/>
    <w:basedOn w:val="Normal"/>
    <w:pPr>
      <w:suppressLineNumbers/>
      <w:ind w:left="283" w:hanging="283"/>
    </w:pPr>
  </w:style>
  <w:style w:type="paragraph" w:styleId="Textedebulles">
    <w:name w:val="Balloon Text"/>
    <w:basedOn w:val="Normal"/>
    <w:semiHidden/>
    <w:rsid w:val="00FD2B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7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F71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Côté cours</vt:lpstr>
    </vt:vector>
  </TitlesOfParts>
  <Company>Lycée Chopin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Côté cours</dc:title>
  <dc:subject/>
  <dc:creator>Annie Baraban</dc:creator>
  <cp:keywords/>
  <cp:lastModifiedBy>José</cp:lastModifiedBy>
  <cp:revision>9</cp:revision>
  <cp:lastPrinted>2011-05-27T19:14:00Z</cp:lastPrinted>
  <dcterms:created xsi:type="dcterms:W3CDTF">2017-08-22T12:23:00Z</dcterms:created>
  <dcterms:modified xsi:type="dcterms:W3CDTF">2018-11-04T13:47:00Z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AuthorEmail">
    <vt:lpwstr>ericdeschaintre@wanadoo.fr</vt:lpwstr>
  </property>
  <property fmtid="{D5CDD505-2E9C-101B-9397-08002B2CF9AE}" pid="4" name="_AuthorEmailDisplayName">
    <vt:lpwstr>Eric Deschaintre</vt:lpwstr>
  </property>
  <property fmtid="{D5CDD505-2E9C-101B-9397-08002B2CF9AE}" pid="5" name="_EmailSubject">
    <vt:lpwstr>modèle</vt:lpwstr>
  </property>
  <property fmtid="{D5CDD505-2E9C-101B-9397-08002B2CF9AE}" pid="6" name="_ReviewingToolsShownOnce">
    <vt:lpwstr/>
  </property>
</Properties>
</file>